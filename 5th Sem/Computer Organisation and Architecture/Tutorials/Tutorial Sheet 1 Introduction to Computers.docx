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767" w:rsidRDefault="00DF7767" w:rsidP="00393C22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Computer Organization &amp; Architecture</w:t>
      </w:r>
    </w:p>
    <w:p w:rsidR="00DF7767" w:rsidRDefault="00DF7767" w:rsidP="00393C22">
      <w:pPr>
        <w:jc w:val="center"/>
        <w:rPr>
          <w:rFonts w:ascii="Times New Roman" w:hAnsi="Times New Roman"/>
          <w:sz w:val="32"/>
          <w:szCs w:val="32"/>
        </w:rPr>
      </w:pPr>
      <w:r w:rsidRPr="009E148E">
        <w:rPr>
          <w:rFonts w:ascii="Times New Roman" w:hAnsi="Times New Roman"/>
          <w:sz w:val="24"/>
          <w:szCs w:val="24"/>
        </w:rPr>
        <w:t>15B11CI313</w:t>
      </w:r>
    </w:p>
    <w:p w:rsidR="00DF7767" w:rsidRDefault="00DF7767" w:rsidP="00DF7767">
      <w:pPr>
        <w:rPr>
          <w:rFonts w:ascii="Times New Roman" w:hAnsi="Times New Roman"/>
          <w:sz w:val="32"/>
          <w:szCs w:val="32"/>
        </w:rPr>
      </w:pPr>
    </w:p>
    <w:p w:rsidR="00DF7767" w:rsidRDefault="00DF7767" w:rsidP="00393C22">
      <w:pPr>
        <w:jc w:val="center"/>
        <w:rPr>
          <w:rFonts w:ascii="Times New Roman" w:hAnsi="Times New Roman"/>
          <w:sz w:val="24"/>
          <w:szCs w:val="24"/>
        </w:rPr>
      </w:pPr>
      <w:r w:rsidRPr="009E148E">
        <w:rPr>
          <w:rFonts w:ascii="Times New Roman" w:hAnsi="Times New Roman"/>
          <w:b/>
          <w:bCs/>
          <w:sz w:val="32"/>
          <w:szCs w:val="32"/>
        </w:rPr>
        <w:t>Tutorial-1: Introduction</w:t>
      </w:r>
      <w:r w:rsidR="00EB04F0">
        <w:rPr>
          <w:rFonts w:ascii="Times New Roman" w:hAnsi="Times New Roman"/>
          <w:b/>
          <w:bCs/>
          <w:sz w:val="32"/>
          <w:szCs w:val="32"/>
        </w:rPr>
        <w:t>[CO1]</w:t>
      </w:r>
    </w:p>
    <w:p w:rsidR="00DF7767" w:rsidRDefault="00DF7767" w:rsidP="00DF7767">
      <w:pPr>
        <w:rPr>
          <w:rFonts w:ascii="Times New Roman" w:hAnsi="Times New Roman"/>
          <w:sz w:val="24"/>
          <w:szCs w:val="24"/>
        </w:rPr>
      </w:pPr>
    </w:p>
    <w:p w:rsidR="00201182" w:rsidRPr="000C5D4E" w:rsidRDefault="00201182" w:rsidP="00BB5E0B">
      <w:pPr>
        <w:numPr>
          <w:ilvl w:val="0"/>
          <w:numId w:val="1"/>
        </w:numPr>
        <w:spacing w:after="240"/>
        <w:ind w:left="284" w:hanging="284"/>
        <w:rPr>
          <w:rFonts w:ascii="Times New Roman" w:hAnsi="Times New Roman"/>
          <w:sz w:val="24"/>
          <w:szCs w:val="24"/>
        </w:rPr>
      </w:pPr>
      <w:r w:rsidRPr="000C5D4E">
        <w:rPr>
          <w:rFonts w:ascii="Times New Roman" w:hAnsi="Times New Roman"/>
          <w:sz w:val="24"/>
          <w:szCs w:val="24"/>
        </w:rPr>
        <w:t xml:space="preserve">Define Computer Organization and </w:t>
      </w:r>
      <w:r w:rsidR="001A206F" w:rsidRPr="000C5D4E">
        <w:rPr>
          <w:rFonts w:ascii="Times New Roman" w:hAnsi="Times New Roman"/>
          <w:sz w:val="24"/>
          <w:szCs w:val="24"/>
        </w:rPr>
        <w:t xml:space="preserve">Computer </w:t>
      </w:r>
      <w:r w:rsidR="00767142" w:rsidRPr="000C5D4E">
        <w:rPr>
          <w:rFonts w:ascii="Times New Roman" w:hAnsi="Times New Roman"/>
          <w:sz w:val="24"/>
          <w:szCs w:val="24"/>
        </w:rPr>
        <w:t>Architecture</w:t>
      </w:r>
      <w:r w:rsidRPr="000C5D4E">
        <w:rPr>
          <w:rFonts w:ascii="Times New Roman" w:hAnsi="Times New Roman"/>
          <w:sz w:val="24"/>
          <w:szCs w:val="24"/>
        </w:rPr>
        <w:t>? Give examples to show that a machine may have same architecture but different organization or vice versa.</w:t>
      </w:r>
    </w:p>
    <w:p w:rsidR="00925358" w:rsidRPr="00925358" w:rsidRDefault="00925358" w:rsidP="00925358">
      <w:pPr>
        <w:pStyle w:val="ListParagraph"/>
        <w:numPr>
          <w:ilvl w:val="0"/>
          <w:numId w:val="1"/>
        </w:numPr>
        <w:suppressAutoHyphens w:val="0"/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 w:rsidRPr="00925358">
        <w:rPr>
          <w:rFonts w:ascii="Times New Roman" w:hAnsi="Times New Roman"/>
          <w:sz w:val="24"/>
          <w:szCs w:val="24"/>
        </w:rPr>
        <w:t xml:space="preserve">Consider a multilevel computer in which all the levels are different. Each level has instructions that are m times as powerful as those of the level below it; that is, one level r instruction can do the work of m level r </w:t>
      </w:r>
      <w:r w:rsidRPr="00925358">
        <w:rPr>
          <w:rFonts w:ascii="Times New Roman" w:hAnsi="Times New Roman" w:hint="eastAsia"/>
          <w:sz w:val="24"/>
          <w:szCs w:val="24"/>
        </w:rPr>
        <w:t>−</w:t>
      </w:r>
      <w:r w:rsidRPr="00925358">
        <w:rPr>
          <w:rFonts w:ascii="Times New Roman" w:hAnsi="Times New Roman"/>
          <w:sz w:val="24"/>
          <w:szCs w:val="24"/>
        </w:rPr>
        <w:t xml:space="preserve"> 1 instructions. If a level 1 program requires k seconds to run, how long would equivalent programs take at levels 2, 3, and 4, assuming n level r instructions are required to interpret a single r + 1 instruction?</w:t>
      </w:r>
    </w:p>
    <w:p w:rsidR="00925358" w:rsidRDefault="00925358" w:rsidP="00925358">
      <w:pPr>
        <w:spacing w:after="240"/>
        <w:ind w:left="284"/>
        <w:rPr>
          <w:rFonts w:ascii="Times New Roman" w:hAnsi="Times New Roman"/>
          <w:sz w:val="24"/>
          <w:szCs w:val="24"/>
        </w:rPr>
      </w:pPr>
    </w:p>
    <w:p w:rsidR="00DF7767" w:rsidRDefault="00DF7767" w:rsidP="00BB5E0B">
      <w:pPr>
        <w:numPr>
          <w:ilvl w:val="0"/>
          <w:numId w:val="1"/>
        </w:numPr>
        <w:spacing w:after="240"/>
        <w:ind w:left="284" w:hanging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What are the four basic operations performed by any computer system? Draw a block diagram to illustrate the basic organization of computer system and explain the function of various units.</w:t>
      </w:r>
    </w:p>
    <w:p w:rsidR="00B805D1" w:rsidRDefault="00B805D1" w:rsidP="00B805D1">
      <w:pPr>
        <w:numPr>
          <w:ilvl w:val="0"/>
          <w:numId w:val="1"/>
        </w:numPr>
        <w:spacing w:after="240"/>
        <w:ind w:left="284" w:hanging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Describe the functions performed by each of the following components of a computer system: CPU; Cache; Main Memory (Primary Memory); Secondary Memory; IO Processor; Operating System; Compiler.</w:t>
      </w:r>
    </w:p>
    <w:p w:rsidR="00925358" w:rsidRDefault="00925358" w:rsidP="00CA31D5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925358">
        <w:rPr>
          <w:rFonts w:ascii="Times New Roman" w:hAnsi="Times New Roman"/>
          <w:sz w:val="24"/>
          <w:szCs w:val="24"/>
        </w:rPr>
        <w:t>What is the difference between interpretation and translation?</w:t>
      </w:r>
    </w:p>
    <w:p w:rsidR="00925358" w:rsidRDefault="00925358" w:rsidP="00925358">
      <w:pPr>
        <w:pStyle w:val="ListParagraph"/>
        <w:ind w:left="360"/>
        <w:rPr>
          <w:rFonts w:ascii="Times New Roman" w:hAnsi="Times New Roman"/>
          <w:sz w:val="24"/>
          <w:szCs w:val="24"/>
        </w:rPr>
      </w:pPr>
    </w:p>
    <w:p w:rsidR="00925358" w:rsidRDefault="00925358" w:rsidP="00925358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CA31D5">
        <w:rPr>
          <w:rFonts w:ascii="Times New Roman" w:hAnsi="Times New Roman"/>
          <w:sz w:val="24"/>
          <w:szCs w:val="24"/>
        </w:rPr>
        <w:t>What is Virtual Machine? Define “Levels in Architecture?</w:t>
      </w:r>
    </w:p>
    <w:p w:rsidR="00CA31D5" w:rsidRDefault="00925358" w:rsidP="00925358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925358">
        <w:rPr>
          <w:rFonts w:ascii="Times New Roman" w:hAnsi="Times New Roman"/>
          <w:sz w:val="24"/>
          <w:szCs w:val="24"/>
        </w:rPr>
        <w:t xml:space="preserve"> </w:t>
      </w:r>
    </w:p>
    <w:p w:rsidR="00B805D1" w:rsidRDefault="00B805D1" w:rsidP="00925358">
      <w:pPr>
        <w:pStyle w:val="ListParagraph"/>
        <w:ind w:left="360"/>
        <w:rPr>
          <w:rFonts w:ascii="Times New Roman" w:hAnsi="Times New Roman"/>
          <w:sz w:val="24"/>
          <w:szCs w:val="24"/>
        </w:rPr>
      </w:pPr>
    </w:p>
    <w:sectPr w:rsidR="00B805D1" w:rsidSect="0009580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Num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120" w:hanging="180"/>
      </w:pPr>
    </w:lvl>
  </w:abstractNum>
  <w:abstractNum w:abstractNumId="1">
    <w:nsid w:val="00000002"/>
    <w:multiLevelType w:val="multilevel"/>
    <w:tmpl w:val="00000002"/>
    <w:name w:val="WWNum2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120" w:hanging="180"/>
      </w:pPr>
    </w:lvl>
  </w:abstractNum>
  <w:abstractNum w:abstractNumId="2">
    <w:nsid w:val="00000003"/>
    <w:multiLevelType w:val="multilevel"/>
    <w:tmpl w:val="00000003"/>
    <w:name w:val="WWNum3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3">
    <w:nsid w:val="00000004"/>
    <w:multiLevelType w:val="multilevel"/>
    <w:tmpl w:val="00000004"/>
    <w:name w:val="WWNum4"/>
    <w:lvl w:ilvl="0">
      <w:start w:val="1"/>
      <w:numFmt w:val="lowerRoman"/>
      <w:lvlText w:val="%1."/>
      <w:lvlJc w:val="righ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840" w:hanging="180"/>
      </w:pPr>
    </w:lvl>
  </w:abstractNum>
  <w:abstractNum w:abstractNumId="4">
    <w:nsid w:val="00000005"/>
    <w:multiLevelType w:val="multilevel"/>
    <w:tmpl w:val="00000005"/>
    <w:name w:val="WWNum5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5">
    <w:nsid w:val="0B6375FB"/>
    <w:multiLevelType w:val="hybridMultilevel"/>
    <w:tmpl w:val="3E1C02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72108A"/>
    <w:multiLevelType w:val="multilevel"/>
    <w:tmpl w:val="4BD0F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0NzMyNzE0Nzcyt7A0NzZS0lEKTi0uzszPAykwrAUAFWk+OSwAAAA="/>
  </w:docVars>
  <w:rsids>
    <w:rsidRoot w:val="00DF7767"/>
    <w:rsid w:val="00095809"/>
    <w:rsid w:val="000C5D4E"/>
    <w:rsid w:val="001A206F"/>
    <w:rsid w:val="00201182"/>
    <w:rsid w:val="00233F4D"/>
    <w:rsid w:val="002A5E28"/>
    <w:rsid w:val="002A7C8D"/>
    <w:rsid w:val="00393C22"/>
    <w:rsid w:val="003A534F"/>
    <w:rsid w:val="00485275"/>
    <w:rsid w:val="00503D5D"/>
    <w:rsid w:val="005276D1"/>
    <w:rsid w:val="00613623"/>
    <w:rsid w:val="0061596B"/>
    <w:rsid w:val="006B1AA6"/>
    <w:rsid w:val="007607A0"/>
    <w:rsid w:val="00765A2B"/>
    <w:rsid w:val="00767142"/>
    <w:rsid w:val="007A7C6E"/>
    <w:rsid w:val="008E66BF"/>
    <w:rsid w:val="008F7AC3"/>
    <w:rsid w:val="00925358"/>
    <w:rsid w:val="009E148E"/>
    <w:rsid w:val="00AC5E33"/>
    <w:rsid w:val="00B55779"/>
    <w:rsid w:val="00B805D1"/>
    <w:rsid w:val="00BB5E0B"/>
    <w:rsid w:val="00BF4517"/>
    <w:rsid w:val="00C33FB5"/>
    <w:rsid w:val="00C53613"/>
    <w:rsid w:val="00C67F8D"/>
    <w:rsid w:val="00C777D4"/>
    <w:rsid w:val="00CA31D5"/>
    <w:rsid w:val="00D762D9"/>
    <w:rsid w:val="00DF7767"/>
    <w:rsid w:val="00E02A4E"/>
    <w:rsid w:val="00E7499E"/>
    <w:rsid w:val="00EB04F0"/>
    <w:rsid w:val="00F742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767"/>
    <w:pPr>
      <w:suppressAutoHyphens/>
      <w:spacing w:after="0" w:line="100" w:lineRule="atLeast"/>
      <w:jc w:val="both"/>
    </w:pPr>
    <w:rPr>
      <w:rFonts w:ascii="Calibri" w:eastAsia="Calibri" w:hAnsi="Calibri" w:cs="Times New Roman"/>
      <w:kern w:val="1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767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7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767"/>
    <w:rPr>
      <w:rFonts w:ascii="Tahoma" w:eastAsia="Calibri" w:hAnsi="Tahoma" w:cs="Tahoma"/>
      <w:kern w:val="1"/>
      <w:sz w:val="16"/>
      <w:szCs w:val="16"/>
      <w:lang w:eastAsia="ar-SA"/>
    </w:rPr>
  </w:style>
  <w:style w:type="character" w:customStyle="1" w:styleId="uiqtextrenderedqtext">
    <w:name w:val="ui_qtext_rendered_qtext"/>
    <w:basedOn w:val="DefaultParagraphFont"/>
    <w:rsid w:val="006B1AA6"/>
  </w:style>
  <w:style w:type="character" w:customStyle="1" w:styleId="metanum">
    <w:name w:val="meta_num"/>
    <w:basedOn w:val="DefaultParagraphFont"/>
    <w:rsid w:val="006B1AA6"/>
  </w:style>
  <w:style w:type="character" w:customStyle="1" w:styleId="bullet">
    <w:name w:val="bullet"/>
    <w:basedOn w:val="DefaultParagraphFont"/>
    <w:rsid w:val="006B1AA6"/>
  </w:style>
  <w:style w:type="character" w:styleId="Hyperlink">
    <w:name w:val="Hyperlink"/>
    <w:basedOn w:val="DefaultParagraphFont"/>
    <w:uiPriority w:val="99"/>
    <w:semiHidden/>
    <w:unhideWhenUsed/>
    <w:rsid w:val="006B1AA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16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1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7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10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8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28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682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627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5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3172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080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56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Bansidhar Joshi</dc:creator>
  <cp:lastModifiedBy>shailesh.kumar</cp:lastModifiedBy>
  <cp:revision>8</cp:revision>
  <cp:lastPrinted>2021-04-05T08:37:00Z</cp:lastPrinted>
  <dcterms:created xsi:type="dcterms:W3CDTF">2020-08-24T14:31:00Z</dcterms:created>
  <dcterms:modified xsi:type="dcterms:W3CDTF">2021-09-06T11:25:00Z</dcterms:modified>
</cp:coreProperties>
</file>